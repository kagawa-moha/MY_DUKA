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DFFC" w14:textId="05DBDA2F" w:rsidR="0020786A" w:rsidRPr="00A81F6E" w:rsidRDefault="0020786A" w:rsidP="00A81F6E">
      <w:pPr>
        <w:pStyle w:val="ListParagraph"/>
        <w:numPr>
          <w:ilvl w:val="0"/>
          <w:numId w:val="24"/>
        </w:numPr>
        <w:ind w:right="432" w:hanging="1008"/>
        <w:jc w:val="center"/>
        <w:outlineLvl w:val="2"/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</w:pPr>
      <w:commentRangeStart w:id="0"/>
      <w:commentRangeStart w:id="1"/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>Abdirahman mohamed.</w:t>
      </w:r>
    </w:p>
    <w:p w14:paraId="08E025C4" w14:textId="77777777" w:rsidR="0020786A" w:rsidRPr="00A81F6E" w:rsidRDefault="0020786A" w:rsidP="00A81F6E">
      <w:pPr>
        <w:pStyle w:val="ListParagraph"/>
        <w:numPr>
          <w:ilvl w:val="0"/>
          <w:numId w:val="24"/>
        </w:numPr>
        <w:ind w:right="432" w:hanging="1008"/>
        <w:jc w:val="center"/>
        <w:outlineLvl w:val="2"/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</w:pPr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>The man of the moment (T.</w:t>
      </w:r>
      <w:proofErr w:type="gramStart"/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>M.O</w:t>
      </w:r>
      <w:proofErr w:type="gramEnd"/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>,T.M).He destroys everyone  he is an  Konami master.</w:t>
      </w:r>
    </w:p>
    <w:p w14:paraId="35CFF44C" w14:textId="5D579503" w:rsidR="0020786A" w:rsidRPr="00A81F6E" w:rsidRDefault="0020786A" w:rsidP="00A81F6E">
      <w:pPr>
        <w:pStyle w:val="ListParagraph"/>
        <w:numPr>
          <w:ilvl w:val="0"/>
          <w:numId w:val="24"/>
        </w:numPr>
        <w:ind w:right="432" w:hanging="1008"/>
        <w:jc w:val="center"/>
        <w:outlineLvl w:val="2"/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</w:pPr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 xml:space="preserve">He is </w:t>
      </w:r>
      <w:r w:rsidR="00A81F6E"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>afraid of no one after ALLAH who created him.</w:t>
      </w:r>
      <w:r w:rsidRPr="00A81F6E"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  <w:t xml:space="preserve">  </w:t>
      </w:r>
      <w:commentRangeEnd w:id="0"/>
      <w:r w:rsidR="00A81F6E">
        <w:rPr>
          <w:rStyle w:val="CommentReference"/>
        </w:rPr>
        <w:commentReference w:id="0"/>
      </w:r>
      <w:commentRangeEnd w:id="1"/>
      <w:r w:rsidR="00A81F6E">
        <w:rPr>
          <w:rStyle w:val="CommentReference"/>
        </w:rPr>
        <w:commentReference w:id="1"/>
      </w:r>
    </w:p>
    <w:p w14:paraId="59B0D99C" w14:textId="77777777" w:rsidR="0020786A" w:rsidRPr="00A81F6E" w:rsidRDefault="0020786A" w:rsidP="00A81F6E">
      <w:pPr>
        <w:ind w:left="720" w:right="432" w:hanging="1008"/>
        <w:jc w:val="center"/>
        <w:outlineLvl w:val="2"/>
        <w:rPr>
          <w:rFonts w:ascii="Matura MT Script Capitals" w:hAnsi="Matura MT Script Capitals"/>
          <w:b/>
          <w:bCs/>
          <w:i/>
          <w:iCs/>
          <w:color w:val="00B050"/>
          <w:sz w:val="56"/>
          <w:szCs w:val="56"/>
          <w:u w:val="single"/>
        </w:rPr>
      </w:pPr>
    </w:p>
    <w:sectPr w:rsidR="0020786A" w:rsidRPr="00A8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gawa mohamed" w:date="2023-04-03T13:57:00Z" w:initials="km">
    <w:p w14:paraId="5C6FAB1A" w14:textId="7AA187B6" w:rsidR="00A81F6E" w:rsidRDefault="00A81F6E">
      <w:pPr>
        <w:pStyle w:val="CommentText"/>
      </w:pPr>
      <w:r>
        <w:rPr>
          <w:rStyle w:val="CommentReference"/>
        </w:rPr>
        <w:annotationRef/>
      </w:r>
      <w:proofErr w:type="spellStart"/>
      <w:r>
        <w:t>Offcause</w:t>
      </w:r>
      <w:proofErr w:type="spellEnd"/>
      <w:r>
        <w:t xml:space="preserve"> he is</w:t>
      </w:r>
    </w:p>
  </w:comment>
  <w:comment w:id="1" w:author="kagawa mohamed" w:date="2023-04-03T13:58:00Z" w:initials="km">
    <w:p w14:paraId="351B2E6E" w14:textId="6ED112EA" w:rsidR="00A81F6E" w:rsidRDefault="00A81F6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FAB1A" w15:done="1"/>
  <w15:commentEx w15:paraId="351B2E6E" w15:paraIdParent="5C6FAB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559E4" w16cex:dateUtc="2023-04-03T10:57:00Z"/>
  <w16cex:commentExtensible w16cex:durableId="27D559F7" w16cex:dateUtc="2023-04-03T1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FAB1A" w16cid:durableId="27D559E4"/>
  <w16cid:commentId w16cid:paraId="351B2E6E" w16cid:durableId="27D55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3C6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2701DF"/>
    <w:multiLevelType w:val="hybridMultilevel"/>
    <w:tmpl w:val="E02C9B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9752052">
    <w:abstractNumId w:val="20"/>
  </w:num>
  <w:num w:numId="2" w16cid:durableId="1500585766">
    <w:abstractNumId w:val="12"/>
  </w:num>
  <w:num w:numId="3" w16cid:durableId="515921283">
    <w:abstractNumId w:val="10"/>
  </w:num>
  <w:num w:numId="4" w16cid:durableId="708842841">
    <w:abstractNumId w:val="22"/>
  </w:num>
  <w:num w:numId="5" w16cid:durableId="1262837432">
    <w:abstractNumId w:val="13"/>
  </w:num>
  <w:num w:numId="6" w16cid:durableId="669067855">
    <w:abstractNumId w:val="16"/>
  </w:num>
  <w:num w:numId="7" w16cid:durableId="1700080038">
    <w:abstractNumId w:val="19"/>
  </w:num>
  <w:num w:numId="8" w16cid:durableId="2030985040">
    <w:abstractNumId w:val="9"/>
  </w:num>
  <w:num w:numId="9" w16cid:durableId="45958135">
    <w:abstractNumId w:val="7"/>
  </w:num>
  <w:num w:numId="10" w16cid:durableId="99685509">
    <w:abstractNumId w:val="6"/>
  </w:num>
  <w:num w:numId="11" w16cid:durableId="2112846555">
    <w:abstractNumId w:val="5"/>
  </w:num>
  <w:num w:numId="12" w16cid:durableId="960915807">
    <w:abstractNumId w:val="4"/>
  </w:num>
  <w:num w:numId="13" w16cid:durableId="592785322">
    <w:abstractNumId w:val="8"/>
  </w:num>
  <w:num w:numId="14" w16cid:durableId="907884441">
    <w:abstractNumId w:val="3"/>
  </w:num>
  <w:num w:numId="15" w16cid:durableId="225533494">
    <w:abstractNumId w:val="2"/>
  </w:num>
  <w:num w:numId="16" w16cid:durableId="1009141837">
    <w:abstractNumId w:val="1"/>
  </w:num>
  <w:num w:numId="17" w16cid:durableId="917711621">
    <w:abstractNumId w:val="0"/>
  </w:num>
  <w:num w:numId="18" w16cid:durableId="2032367560">
    <w:abstractNumId w:val="14"/>
  </w:num>
  <w:num w:numId="19" w16cid:durableId="1209612653">
    <w:abstractNumId w:val="15"/>
  </w:num>
  <w:num w:numId="20" w16cid:durableId="433745209">
    <w:abstractNumId w:val="21"/>
  </w:num>
  <w:num w:numId="21" w16cid:durableId="1667586449">
    <w:abstractNumId w:val="17"/>
  </w:num>
  <w:num w:numId="22" w16cid:durableId="1212185959">
    <w:abstractNumId w:val="11"/>
  </w:num>
  <w:num w:numId="23" w16cid:durableId="227156941">
    <w:abstractNumId w:val="23"/>
  </w:num>
  <w:num w:numId="24" w16cid:durableId="159805979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gawa mohamed">
    <w15:presenceInfo w15:providerId="Windows Live" w15:userId="0657ae27d66d2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A"/>
    <w:rsid w:val="0020786A"/>
    <w:rsid w:val="00645252"/>
    <w:rsid w:val="006D3D74"/>
    <w:rsid w:val="0083569A"/>
    <w:rsid w:val="00A81F6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A03"/>
  <w15:chartTrackingRefBased/>
  <w15:docId w15:val="{191E834B-451D-4084-9B5B-31182B7A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8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16B764DE-9AAA-4509-93CC-AC078F68B9AF%7d\%7b1C8FA2B5-38CC-4FBC-A5DA-94D4B6506E2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{1C8FA2B5-38CC-4FBC-A5DA-94D4B6506E2B}tf02786999_win32</Template>
  <TotalTime>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kagawa mohamed</cp:lastModifiedBy>
  <cp:revision>1</cp:revision>
  <dcterms:created xsi:type="dcterms:W3CDTF">2023-04-03T10:44:00Z</dcterms:created>
  <dcterms:modified xsi:type="dcterms:W3CDTF">2023-04-03T10:59:00Z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